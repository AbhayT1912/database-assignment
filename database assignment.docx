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5EF5" w14:textId="5596BF40" w:rsidR="00A9204E" w:rsidRDefault="00A92150" w:rsidP="00A92150">
      <w:pPr>
        <w:pStyle w:val="ListParagraph"/>
        <w:numPr>
          <w:ilvl w:val="0"/>
          <w:numId w:val="24"/>
        </w:numPr>
      </w:pPr>
      <w:r w:rsidRPr="00A92150">
        <w:t xml:space="preserve"> What is a database? </w:t>
      </w:r>
      <w:r>
        <w:t>e</w:t>
      </w:r>
      <w:r w:rsidRPr="00A92150">
        <w:t>xplain with an exa</w:t>
      </w:r>
      <w:r>
        <w:t>m</w:t>
      </w:r>
      <w:r w:rsidRPr="00A92150">
        <w:t xml:space="preserve">ple on why should we need a </w:t>
      </w:r>
      <w:proofErr w:type="gramStart"/>
      <w:r w:rsidRPr="00A92150">
        <w:t>database</w:t>
      </w:r>
      <w:r>
        <w:t xml:space="preserve"> ?</w:t>
      </w:r>
      <w:proofErr w:type="gramEnd"/>
    </w:p>
    <w:p w14:paraId="1DC243CB" w14:textId="77777777" w:rsidR="00A92150" w:rsidRDefault="00A92150" w:rsidP="00A92150">
      <w:pPr>
        <w:ind w:left="360"/>
      </w:pPr>
    </w:p>
    <w:p w14:paraId="78600AC5" w14:textId="5D291ACA" w:rsidR="00A92150" w:rsidRDefault="00A92150" w:rsidP="00A92150">
      <w:pPr>
        <w:ind w:left="360"/>
      </w:pPr>
      <w:r>
        <w:t>Ans:  Database is a collection of data and information in organized and structured way.</w:t>
      </w:r>
    </w:p>
    <w:p w14:paraId="5D0D72CE" w14:textId="4D316B20" w:rsidR="00A92150" w:rsidRDefault="00A92150" w:rsidP="00A92150">
      <w:pPr>
        <w:ind w:left="360"/>
      </w:pPr>
      <w:r>
        <w:t xml:space="preserve">            For example: consider a company that need to track records of employee </w:t>
      </w:r>
      <w:proofErr w:type="gramStart"/>
      <w:r>
        <w:t>like :</w:t>
      </w:r>
      <w:proofErr w:type="gramEnd"/>
      <w:r>
        <w:t xml:space="preserve"> Id, name salary, department, etc. without database these information might scatter.</w:t>
      </w:r>
    </w:p>
    <w:p w14:paraId="7BB7BC10" w14:textId="75C5BBC0" w:rsidR="00A92150" w:rsidRDefault="00A92150" w:rsidP="00A92150">
      <w:pPr>
        <w:ind w:left="360"/>
      </w:pPr>
      <w:r>
        <w:t xml:space="preserve">Overall database </w:t>
      </w:r>
      <w:proofErr w:type="gramStart"/>
      <w:r>
        <w:t>are</w:t>
      </w:r>
      <w:proofErr w:type="gramEnd"/>
      <w:r>
        <w:t xml:space="preserve"> essential for business and organization to manage large amount of data.</w:t>
      </w:r>
    </w:p>
    <w:p w14:paraId="212D9188" w14:textId="77777777" w:rsidR="00A92150" w:rsidRDefault="00A92150" w:rsidP="00A92150">
      <w:pPr>
        <w:ind w:left="360"/>
      </w:pPr>
    </w:p>
    <w:p w14:paraId="3FB3E4A0" w14:textId="03571346" w:rsidR="00A92150" w:rsidRDefault="00C43478" w:rsidP="00C43478">
      <w:pPr>
        <w:pStyle w:val="ListParagraph"/>
        <w:numPr>
          <w:ilvl w:val="0"/>
          <w:numId w:val="24"/>
        </w:numPr>
      </w:pPr>
      <w:r>
        <w:t xml:space="preserve"> </w:t>
      </w:r>
      <w:r>
        <w:t xml:space="preserve">Write a short note on file based storage </w:t>
      </w:r>
      <w:proofErr w:type="gramStart"/>
      <w:r>
        <w:t>syste</w:t>
      </w:r>
      <w:r>
        <w:t>m ?</w:t>
      </w:r>
      <w:proofErr w:type="gramEnd"/>
      <w:r>
        <w:t xml:space="preserve"> e</w:t>
      </w:r>
      <w:r>
        <w:t xml:space="preserve">xplain the </w:t>
      </w:r>
      <w:r>
        <w:t>m</w:t>
      </w:r>
      <w:r>
        <w:t>ajor challenges of a file based storage</w:t>
      </w:r>
      <w:r>
        <w:t xml:space="preserve"> S</w:t>
      </w:r>
      <w:r>
        <w:t>yste</w:t>
      </w:r>
      <w:r>
        <w:t>m?</w:t>
      </w:r>
    </w:p>
    <w:p w14:paraId="7688EED3" w14:textId="77777777" w:rsidR="00C43478" w:rsidRDefault="00C43478" w:rsidP="00C43478">
      <w:pPr>
        <w:pStyle w:val="ListParagraph"/>
      </w:pPr>
    </w:p>
    <w:p w14:paraId="53ED9471" w14:textId="3F982E50" w:rsidR="00C43478" w:rsidRDefault="00C43478" w:rsidP="00C43478">
      <w:pPr>
        <w:pStyle w:val="ListParagraph"/>
      </w:pPr>
      <w:r>
        <w:t>Ans: F</w:t>
      </w:r>
      <w:r>
        <w:t>ile based storage system</w:t>
      </w:r>
      <w:r>
        <w:t xml:space="preserve"> is a way of storing and managing the data in a computer using       files and each file contain information about particular topic.</w:t>
      </w:r>
    </w:p>
    <w:p w14:paraId="3AC20A3E" w14:textId="41183DCE" w:rsidR="00C43478" w:rsidRDefault="00C43478" w:rsidP="00C43478">
      <w:pPr>
        <w:pStyle w:val="ListParagraph"/>
      </w:pPr>
      <w:r>
        <w:t xml:space="preserve">Major challenges of </w:t>
      </w:r>
      <w:proofErr w:type="gramStart"/>
      <w:r>
        <w:t>file based</w:t>
      </w:r>
      <w:proofErr w:type="gramEnd"/>
      <w:r>
        <w:t xml:space="preserve"> storage system is given below:</w:t>
      </w:r>
    </w:p>
    <w:p w14:paraId="78643E4E" w14:textId="4A82E2D1" w:rsidR="00C43478" w:rsidRDefault="00C43478" w:rsidP="00C43478">
      <w:pPr>
        <w:pStyle w:val="ListParagraph"/>
        <w:numPr>
          <w:ilvl w:val="0"/>
          <w:numId w:val="26"/>
        </w:numPr>
      </w:pPr>
      <w:r>
        <w:t>Data redundancy: it can further cause: 1. Delete anomalies</w:t>
      </w:r>
    </w:p>
    <w:p w14:paraId="3E6E65DF" w14:textId="7D3DAA02" w:rsidR="00C43478" w:rsidRDefault="00C43478" w:rsidP="00C43478">
      <w:r>
        <w:t xml:space="preserve">                                                                                           2. update anomalies</w:t>
      </w:r>
    </w:p>
    <w:p w14:paraId="3D786EC5" w14:textId="6E32D995" w:rsidR="00C43478" w:rsidRDefault="00C43478" w:rsidP="00C43478">
      <w:pPr>
        <w:ind w:left="698"/>
      </w:pPr>
      <w:r>
        <w:t xml:space="preserve">                                                                             3. Read anomalies</w:t>
      </w:r>
    </w:p>
    <w:p w14:paraId="2B15A463" w14:textId="4A30E5CE" w:rsidR="00C43478" w:rsidRDefault="00C43478" w:rsidP="00C43478">
      <w:pPr>
        <w:ind w:left="698"/>
      </w:pPr>
      <w:r>
        <w:t xml:space="preserve">b.   Security: </w:t>
      </w:r>
      <w:proofErr w:type="gramStart"/>
      <w:r w:rsidR="006F1015">
        <w:t>file based</w:t>
      </w:r>
      <w:proofErr w:type="gramEnd"/>
      <w:r w:rsidR="006F1015">
        <w:t xml:space="preserve"> system, the security patch of FBSS is not up to the mark as of now     compare to DBMS.</w:t>
      </w:r>
    </w:p>
    <w:p w14:paraId="2BB9446D" w14:textId="69C5CD0D" w:rsidR="006F1015" w:rsidRDefault="006F1015" w:rsidP="00C43478">
      <w:pPr>
        <w:ind w:left="698"/>
      </w:pPr>
      <w:r>
        <w:t xml:space="preserve">c.   It uses complex programming languages like </w:t>
      </w:r>
      <w:proofErr w:type="spellStart"/>
      <w:r>
        <w:t>Fortned</w:t>
      </w:r>
      <w:proofErr w:type="spellEnd"/>
      <w:r>
        <w:t>, java, C++, etc.</w:t>
      </w:r>
    </w:p>
    <w:p w14:paraId="17508445" w14:textId="77777777" w:rsidR="006F1015" w:rsidRDefault="006F1015" w:rsidP="00C43478">
      <w:pPr>
        <w:ind w:left="698"/>
      </w:pPr>
    </w:p>
    <w:p w14:paraId="63B4AFBE" w14:textId="1CB822E5" w:rsidR="006F1015" w:rsidRDefault="006F1015" w:rsidP="006F1015">
      <w:pPr>
        <w:pStyle w:val="ListParagraph"/>
        <w:numPr>
          <w:ilvl w:val="0"/>
          <w:numId w:val="24"/>
        </w:numPr>
      </w:pPr>
      <w:r w:rsidRPr="006F1015">
        <w:t>What is DBMS? What as the need for DBMS?</w:t>
      </w:r>
    </w:p>
    <w:p w14:paraId="1BB8D460" w14:textId="23689BB8" w:rsidR="006F1015" w:rsidRDefault="006F1015" w:rsidP="006F1015">
      <w:pPr>
        <w:pStyle w:val="ListParagraph"/>
      </w:pPr>
      <w:r>
        <w:t xml:space="preserve">Ans: DBMS stands for Database Management System which consists of storing of data and information surrounded by management layers. It is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that facilitates creation, Manu plication, and management of data.</w:t>
      </w:r>
    </w:p>
    <w:p w14:paraId="2072B3AB" w14:textId="151F7A3A" w:rsidR="006F1015" w:rsidRDefault="006F1015" w:rsidP="006F1015">
      <w:pPr>
        <w:pStyle w:val="ListParagraph"/>
      </w:pPr>
      <w:r>
        <w:t>We need DBMS because of following reasons:</w:t>
      </w:r>
    </w:p>
    <w:p w14:paraId="22036D4C" w14:textId="7884C476" w:rsidR="00657806" w:rsidRDefault="00657806" w:rsidP="006F1015">
      <w:pPr>
        <w:pStyle w:val="ListParagraph"/>
        <w:numPr>
          <w:ilvl w:val="0"/>
          <w:numId w:val="28"/>
        </w:numPr>
      </w:pPr>
      <w:r>
        <w:t>Data organization in a structured mannered.</w:t>
      </w:r>
    </w:p>
    <w:p w14:paraId="201D5DB8" w14:textId="3AA1D0CA" w:rsidR="00657806" w:rsidRDefault="00657806" w:rsidP="006F1015">
      <w:pPr>
        <w:pStyle w:val="ListParagraph"/>
        <w:numPr>
          <w:ilvl w:val="0"/>
          <w:numId w:val="28"/>
        </w:numPr>
      </w:pPr>
      <w:r>
        <w:t>DBMS provides a management layer which ensures data security.</w:t>
      </w:r>
    </w:p>
    <w:p w14:paraId="786DE02F" w14:textId="7C2B5A90" w:rsidR="006F1015" w:rsidRDefault="00657806" w:rsidP="006F1015">
      <w:pPr>
        <w:pStyle w:val="ListParagraph"/>
        <w:numPr>
          <w:ilvl w:val="0"/>
          <w:numId w:val="28"/>
        </w:numPr>
      </w:pPr>
      <w:r>
        <w:t xml:space="preserve"> It reduces data redundancy.</w:t>
      </w:r>
    </w:p>
    <w:p w14:paraId="3E0D08BC" w14:textId="10808FCE" w:rsidR="00657806" w:rsidRDefault="00657806" w:rsidP="006F1015">
      <w:pPr>
        <w:pStyle w:val="ListParagraph"/>
        <w:numPr>
          <w:ilvl w:val="0"/>
          <w:numId w:val="28"/>
        </w:numPr>
      </w:pPr>
      <w:r>
        <w:t xml:space="preserve">Do not </w:t>
      </w:r>
      <w:proofErr w:type="gramStart"/>
      <w:r>
        <w:t>requires</w:t>
      </w:r>
      <w:proofErr w:type="gramEnd"/>
      <w:r>
        <w:t xml:space="preserve"> complex programming languages unlike file based storage system.</w:t>
      </w:r>
    </w:p>
    <w:p w14:paraId="1FDEFAA6" w14:textId="5364CDD3" w:rsidR="00657806" w:rsidRDefault="00657806" w:rsidP="00657806">
      <w:r>
        <w:t xml:space="preserve">    </w:t>
      </w:r>
    </w:p>
    <w:p w14:paraId="6C0586E9" w14:textId="610659C6" w:rsidR="00657806" w:rsidRDefault="00657806" w:rsidP="00657806">
      <w:pPr>
        <w:pStyle w:val="ListParagraph"/>
        <w:numPr>
          <w:ilvl w:val="0"/>
          <w:numId w:val="24"/>
        </w:numPr>
      </w:pPr>
      <w:r w:rsidRPr="00657806">
        <w:t>Ex</w:t>
      </w:r>
      <w:r>
        <w:t>p</w:t>
      </w:r>
      <w:r w:rsidRPr="00657806">
        <w:t>lain 5 challenges of file-based storage system which was tackled by DBMS?</w:t>
      </w:r>
    </w:p>
    <w:p w14:paraId="05F4D8EC" w14:textId="53004A6F" w:rsidR="00226ADA" w:rsidRDefault="00657806" w:rsidP="00226ADA">
      <w:pPr>
        <w:pStyle w:val="ListParagraph"/>
      </w:pPr>
      <w:r>
        <w:t xml:space="preserve">Ans:  </w:t>
      </w:r>
      <w:r w:rsidR="00226ADA">
        <w:t xml:space="preserve">a. Data redundancy: </w:t>
      </w:r>
      <w:r w:rsidR="00226ADA">
        <w:t xml:space="preserve">In </w:t>
      </w:r>
      <w:proofErr w:type="gramStart"/>
      <w:r w:rsidR="00226ADA">
        <w:t>fil</w:t>
      </w:r>
      <w:r w:rsidR="00226ADA">
        <w:t xml:space="preserve">e </w:t>
      </w:r>
      <w:r w:rsidR="00226ADA">
        <w:t>bas</w:t>
      </w:r>
      <w:r w:rsidR="00226ADA">
        <w:t>e</w:t>
      </w:r>
      <w:r w:rsidR="00226ADA">
        <w:t>d</w:t>
      </w:r>
      <w:proofErr w:type="gramEnd"/>
      <w:r w:rsidR="00226ADA">
        <w:t xml:space="preserve"> syst</w:t>
      </w:r>
      <w:r w:rsidR="00226ADA">
        <w:t>e</w:t>
      </w:r>
      <w:r w:rsidR="00226ADA">
        <w:t>ms, th</w:t>
      </w:r>
      <w:r w:rsidR="00226ADA">
        <w:t>e</w:t>
      </w:r>
      <w:r w:rsidR="00226ADA">
        <w:t xml:space="preserve"> sam</w:t>
      </w:r>
      <w:r w:rsidR="00226ADA">
        <w:t>e</w:t>
      </w:r>
      <w:r w:rsidR="00226ADA">
        <w:t xml:space="preserve"> data could b</w:t>
      </w:r>
      <w:r w:rsidR="00226ADA">
        <w:t>e</w:t>
      </w:r>
      <w:r w:rsidR="00226ADA">
        <w:t xml:space="preserve"> duplicat</w:t>
      </w:r>
      <w:r w:rsidR="00226ADA">
        <w:t>e</w:t>
      </w:r>
      <w:r w:rsidR="00226ADA">
        <w:t xml:space="preserve">d across </w:t>
      </w:r>
      <w:r w:rsidR="00226ADA">
        <w:t xml:space="preserve">  </w:t>
      </w:r>
      <w:r w:rsidR="00226ADA">
        <w:t>multipl</w:t>
      </w:r>
      <w:r w:rsidR="00226ADA">
        <w:t>e files.</w:t>
      </w:r>
    </w:p>
    <w:p w14:paraId="2C502B2D" w14:textId="46543346" w:rsidR="00226ADA" w:rsidRDefault="00226ADA" w:rsidP="00226ADA">
      <w:pPr>
        <w:pStyle w:val="ListParagraph"/>
        <w:numPr>
          <w:ilvl w:val="0"/>
          <w:numId w:val="26"/>
        </w:numPr>
      </w:pPr>
      <w:r>
        <w:t>Limited security control</w:t>
      </w:r>
      <w:r w:rsidR="00E92A13">
        <w:t>: security measures are limited.</w:t>
      </w:r>
    </w:p>
    <w:p w14:paraId="55C0AB73" w14:textId="140CC0FA" w:rsidR="00E92A13" w:rsidRDefault="00E92A13" w:rsidP="00226ADA">
      <w:pPr>
        <w:pStyle w:val="ListParagraph"/>
        <w:numPr>
          <w:ilvl w:val="0"/>
          <w:numId w:val="26"/>
        </w:numPr>
      </w:pPr>
      <w:r>
        <w:t>Isolation of data: limited excess to data sharing since it is isolated in separated files.</w:t>
      </w:r>
    </w:p>
    <w:p w14:paraId="5935D5EA" w14:textId="3AC438D6" w:rsidR="00E92A13" w:rsidRDefault="00E92A13" w:rsidP="00226ADA">
      <w:pPr>
        <w:pStyle w:val="ListParagraph"/>
        <w:numPr>
          <w:ilvl w:val="0"/>
          <w:numId w:val="26"/>
        </w:numPr>
      </w:pPr>
      <w:r>
        <w:t>Duplication of data.</w:t>
      </w:r>
    </w:p>
    <w:p w14:paraId="6CFE10F9" w14:textId="1BF14D78" w:rsidR="00E92A13" w:rsidRDefault="00E92A13" w:rsidP="00226ADA">
      <w:pPr>
        <w:pStyle w:val="ListParagraph"/>
        <w:numPr>
          <w:ilvl w:val="0"/>
          <w:numId w:val="26"/>
        </w:numPr>
      </w:pPr>
      <w:r>
        <w:t xml:space="preserve">Limited query capabilities. </w:t>
      </w:r>
    </w:p>
    <w:p w14:paraId="103AC126" w14:textId="2FF54E75" w:rsidR="00E92A13" w:rsidRPr="00E65067" w:rsidRDefault="00E92A13" w:rsidP="00E92A13">
      <w:pPr>
        <w:rPr>
          <w:lang w:val="en-IN"/>
        </w:rPr>
      </w:pPr>
      <w:r>
        <w:t xml:space="preserve">      </w:t>
      </w:r>
    </w:p>
    <w:p w14:paraId="688A200C" w14:textId="197854CF" w:rsidR="00E92A13" w:rsidRDefault="00E65067" w:rsidP="00E92A13">
      <w:pPr>
        <w:pStyle w:val="ListParagraph"/>
        <w:numPr>
          <w:ilvl w:val="0"/>
          <w:numId w:val="24"/>
        </w:numPr>
      </w:pPr>
      <w:r w:rsidRPr="00E65067">
        <w:t>List Out the different types of classification in DBMS and explain?</w:t>
      </w:r>
    </w:p>
    <w:p w14:paraId="78694F6E" w14:textId="6C1F929F" w:rsidR="00E65067" w:rsidRDefault="00E65067" w:rsidP="00E65067">
      <w:pPr>
        <w:pStyle w:val="ListParagraph"/>
      </w:pPr>
      <w:r>
        <w:t xml:space="preserve">Ans: a. relational database management system: uses table and relations to store data. Ex: </w:t>
      </w:r>
      <w:proofErr w:type="spellStart"/>
      <w:r>
        <w:t>MySql</w:t>
      </w:r>
      <w:proofErr w:type="spellEnd"/>
      <w:r>
        <w:t>.</w:t>
      </w:r>
    </w:p>
    <w:p w14:paraId="43F859F0" w14:textId="4FB16DD5" w:rsidR="00E65067" w:rsidRDefault="00E65067" w:rsidP="00E65067">
      <w:pPr>
        <w:pStyle w:val="ListParagraph"/>
      </w:pPr>
      <w:r>
        <w:t xml:space="preserve">         b. </w:t>
      </w:r>
      <w:proofErr w:type="spellStart"/>
      <w:r>
        <w:t>NoSql</w:t>
      </w:r>
      <w:proofErr w:type="spellEnd"/>
      <w:r>
        <w:t>: do not uses traditional tabular storage of data. Ex: MongoDB.</w:t>
      </w:r>
    </w:p>
    <w:p w14:paraId="04864330" w14:textId="347A1F2E" w:rsidR="00E65067" w:rsidRDefault="00E65067" w:rsidP="00E65067">
      <w:pPr>
        <w:pStyle w:val="ListParagraph"/>
      </w:pPr>
      <w:r>
        <w:t xml:space="preserve">         c. Centralized: </w:t>
      </w:r>
      <w:r w:rsidRPr="00E65067">
        <w:t xml:space="preserve">Data is stored in a single location and </w:t>
      </w:r>
      <w:r>
        <w:t xml:space="preserve">can be </w:t>
      </w:r>
      <w:r w:rsidRPr="00E65067">
        <w:t>access from that central point</w:t>
      </w:r>
      <w:r>
        <w:t>.</w:t>
      </w:r>
    </w:p>
    <w:p w14:paraId="55E87AF9" w14:textId="77777777" w:rsidR="00E65067" w:rsidRDefault="00E65067" w:rsidP="00E65067">
      <w:pPr>
        <w:pStyle w:val="ListParagraph"/>
      </w:pPr>
      <w:r>
        <w:t xml:space="preserve">         d. Distributed: </w:t>
      </w:r>
      <w:r w:rsidRPr="00E65067">
        <w:t>Data is stored in</w:t>
      </w:r>
      <w:r>
        <w:t xml:space="preserve"> different</w:t>
      </w:r>
      <w:r w:rsidRPr="00E65067">
        <w:t xml:space="preserve"> location</w:t>
      </w:r>
      <w:r>
        <w:t>.</w:t>
      </w:r>
    </w:p>
    <w:p w14:paraId="5A61B142" w14:textId="20365B67" w:rsidR="00E65067" w:rsidRDefault="00E65067" w:rsidP="00E65067">
      <w:pPr>
        <w:pStyle w:val="ListParagraph"/>
      </w:pPr>
      <w:r>
        <w:t xml:space="preserve">         e. </w:t>
      </w:r>
      <w:r w:rsidRPr="00E65067">
        <w:t>Document</w:t>
      </w:r>
      <w:r>
        <w:t xml:space="preserve"> </w:t>
      </w:r>
      <w:r w:rsidRPr="00E65067">
        <w:t>oriented Databases: Store data as documents</w:t>
      </w:r>
      <w:r>
        <w:t>.</w:t>
      </w:r>
    </w:p>
    <w:p w14:paraId="74E7F1FC" w14:textId="0AA94A70" w:rsidR="00E65067" w:rsidRDefault="00E65067" w:rsidP="00E65067">
      <w:pPr>
        <w:pStyle w:val="ListParagraph"/>
      </w:pPr>
      <w:r>
        <w:t xml:space="preserve">         f. </w:t>
      </w:r>
      <w:r w:rsidRPr="00E65067">
        <w:t>Graph Databases: Focus on relationships between data entities.</w:t>
      </w:r>
    </w:p>
    <w:p w14:paraId="3C2625F0" w14:textId="77777777" w:rsidR="009C1FA8" w:rsidRDefault="009C1FA8" w:rsidP="00E65067">
      <w:pPr>
        <w:pStyle w:val="ListParagraph"/>
      </w:pPr>
    </w:p>
    <w:p w14:paraId="60E57084" w14:textId="77777777" w:rsidR="009C1FA8" w:rsidRDefault="009C1FA8" w:rsidP="009C1FA8"/>
    <w:p w14:paraId="73734949" w14:textId="1C382316" w:rsidR="009C1FA8" w:rsidRDefault="009C1FA8" w:rsidP="009C1FA8">
      <w:pPr>
        <w:pStyle w:val="ListParagraph"/>
        <w:numPr>
          <w:ilvl w:val="0"/>
          <w:numId w:val="24"/>
        </w:numPr>
      </w:pPr>
      <w:r w:rsidRPr="009C1FA8">
        <w:lastRenderedPageBreak/>
        <w:t>What is the significance of Data Mode</w:t>
      </w:r>
      <w:r>
        <w:t>l</w:t>
      </w:r>
      <w:r w:rsidRPr="009C1FA8">
        <w:t>ing and exp</w:t>
      </w:r>
      <w:r>
        <w:t>l</w:t>
      </w:r>
      <w:r w:rsidRPr="009C1FA8">
        <w:t>ain the types of Data Mod</w:t>
      </w:r>
      <w:r>
        <w:t>el</w:t>
      </w:r>
      <w:r w:rsidRPr="009C1FA8">
        <w:t>ing?</w:t>
      </w:r>
    </w:p>
    <w:p w14:paraId="65EB24AE" w14:textId="77777777" w:rsidR="009C1FA8" w:rsidRDefault="009C1FA8" w:rsidP="009C1FA8">
      <w:pPr>
        <w:pStyle w:val="ListParagraph"/>
      </w:pPr>
      <w:r>
        <w:t>Ans: the significance of data modeling is given below;</w:t>
      </w:r>
    </w:p>
    <w:p w14:paraId="3581C157" w14:textId="3BF015BC" w:rsidR="009C1FA8" w:rsidRDefault="009C1FA8" w:rsidP="009C1FA8">
      <w:pPr>
        <w:pStyle w:val="ListParagraph"/>
        <w:numPr>
          <w:ilvl w:val="0"/>
          <w:numId w:val="29"/>
        </w:numPr>
      </w:pPr>
      <w:r>
        <w:t xml:space="preserve">Normalization:  it is a way of organizing data to reduce data redundancy. </w:t>
      </w:r>
    </w:p>
    <w:p w14:paraId="23ECD6D7" w14:textId="77777777" w:rsidR="009C1FA8" w:rsidRDefault="009C1FA8" w:rsidP="009C1FA8">
      <w:pPr>
        <w:pStyle w:val="ListParagraph"/>
        <w:numPr>
          <w:ilvl w:val="0"/>
          <w:numId w:val="29"/>
        </w:numPr>
      </w:pPr>
      <w:r>
        <w:t>Keys: primary and foreign keys.</w:t>
      </w:r>
    </w:p>
    <w:p w14:paraId="7603475B" w14:textId="77777777" w:rsidR="009C1FA8" w:rsidRDefault="009C1FA8" w:rsidP="009C1FA8">
      <w:pPr>
        <w:pStyle w:val="ListParagraph"/>
        <w:numPr>
          <w:ilvl w:val="0"/>
          <w:numId w:val="29"/>
        </w:numPr>
      </w:pPr>
      <w:r>
        <w:t xml:space="preserve">Relationships: connection between entities. </w:t>
      </w:r>
    </w:p>
    <w:p w14:paraId="20584054" w14:textId="77777777" w:rsidR="009C1FA8" w:rsidRDefault="009C1FA8" w:rsidP="009C1FA8">
      <w:pPr>
        <w:ind w:left="1118"/>
      </w:pPr>
    </w:p>
    <w:p w14:paraId="215A6E81" w14:textId="77777777" w:rsidR="009C1FA8" w:rsidRDefault="009C1FA8" w:rsidP="009C1FA8">
      <w:pPr>
        <w:ind w:left="1118"/>
      </w:pPr>
      <w:r>
        <w:t>Types of data modelling are given below:</w:t>
      </w:r>
    </w:p>
    <w:p w14:paraId="15B84FFA" w14:textId="77777777" w:rsidR="00896D0C" w:rsidRDefault="00896D0C" w:rsidP="00896D0C">
      <w:pPr>
        <w:pStyle w:val="ListParagraph"/>
        <w:numPr>
          <w:ilvl w:val="0"/>
          <w:numId w:val="30"/>
        </w:numPr>
      </w:pPr>
      <w:r>
        <w:t>Conceptual data modeling: focuses on high level business concepts and relation between them.</w:t>
      </w:r>
    </w:p>
    <w:p w14:paraId="206F6389" w14:textId="77777777" w:rsidR="00896D0C" w:rsidRDefault="00896D0C" w:rsidP="00896D0C">
      <w:pPr>
        <w:pStyle w:val="ListParagraph"/>
        <w:numPr>
          <w:ilvl w:val="0"/>
          <w:numId w:val="30"/>
        </w:numPr>
      </w:pPr>
      <w:r>
        <w:t>Logical data modeling: it involves translating the conceptual data model to more detail representation.</w:t>
      </w:r>
    </w:p>
    <w:p w14:paraId="16161A8E" w14:textId="77777777" w:rsidR="00896D0C" w:rsidRDefault="00896D0C" w:rsidP="00896D0C">
      <w:pPr>
        <w:pStyle w:val="ListParagraph"/>
        <w:numPr>
          <w:ilvl w:val="0"/>
          <w:numId w:val="30"/>
        </w:numPr>
      </w:pPr>
      <w:r>
        <w:t>Physical data modelling: it involves designing the database schema based on logical data model taking into account specific DBMS.</w:t>
      </w:r>
    </w:p>
    <w:p w14:paraId="05154303" w14:textId="77777777" w:rsidR="00896D0C" w:rsidRDefault="00896D0C" w:rsidP="00896D0C"/>
    <w:p w14:paraId="28F9C17B" w14:textId="477AF181" w:rsidR="00896D0C" w:rsidRDefault="00896D0C" w:rsidP="00896D0C">
      <w:pPr>
        <w:pStyle w:val="ListParagraph"/>
        <w:numPr>
          <w:ilvl w:val="0"/>
          <w:numId w:val="24"/>
        </w:numPr>
      </w:pPr>
      <w:r w:rsidRPr="00896D0C">
        <w:t>Explain 3 schema architecture along with its advantages?</w:t>
      </w:r>
    </w:p>
    <w:p w14:paraId="07B9B417" w14:textId="68E36FB4" w:rsidR="009C1FA8" w:rsidRDefault="00896D0C" w:rsidP="00896D0C">
      <w:pPr>
        <w:pStyle w:val="ListParagraph"/>
      </w:pPr>
      <w:r>
        <w:t xml:space="preserve">Ans: </w:t>
      </w:r>
      <w:r w:rsidR="009C1FA8">
        <w:t xml:space="preserve"> </w:t>
      </w:r>
      <w:r>
        <w:t xml:space="preserve">a. external schema: it </w:t>
      </w:r>
      <w:proofErr w:type="gramStart"/>
      <w:r>
        <w:t>represent</w:t>
      </w:r>
      <w:proofErr w:type="gramEnd"/>
      <w:r>
        <w:t xml:space="preserve"> how user view and interact with data. </w:t>
      </w:r>
    </w:p>
    <w:p w14:paraId="7BE7D79A" w14:textId="4577912E" w:rsidR="00896D0C" w:rsidRDefault="00896D0C" w:rsidP="00896D0C">
      <w:pPr>
        <w:pStyle w:val="ListParagraph"/>
      </w:pPr>
      <w:r>
        <w:t xml:space="preserve">          b. conceptual schema: </w:t>
      </w:r>
      <w:r w:rsidR="000E645E">
        <w:t>It represent overall logical structure of entire database.</w:t>
      </w:r>
    </w:p>
    <w:p w14:paraId="60F6C04E" w14:textId="3B3E53D3" w:rsidR="000E645E" w:rsidRDefault="000E645E" w:rsidP="00896D0C">
      <w:pPr>
        <w:pStyle w:val="ListParagraph"/>
      </w:pPr>
      <w:r>
        <w:t xml:space="preserve">          c. internal schema: it </w:t>
      </w:r>
      <w:proofErr w:type="gramStart"/>
      <w:r>
        <w:t>represent</w:t>
      </w:r>
      <w:proofErr w:type="gramEnd"/>
      <w:r>
        <w:t xml:space="preserve"> physical storage and organization of data within the database system.</w:t>
      </w:r>
    </w:p>
    <w:p w14:paraId="06C6880A" w14:textId="77777777" w:rsidR="000E645E" w:rsidRDefault="000E645E" w:rsidP="00896D0C">
      <w:pPr>
        <w:pStyle w:val="ListParagraph"/>
      </w:pPr>
    </w:p>
    <w:p w14:paraId="64C42D7C" w14:textId="2B0059B3" w:rsidR="000E645E" w:rsidRDefault="000E645E" w:rsidP="00896D0C">
      <w:pPr>
        <w:pStyle w:val="ListParagraph"/>
      </w:pPr>
      <w:r>
        <w:t>Advantages of 3 schema architecture are:</w:t>
      </w:r>
    </w:p>
    <w:p w14:paraId="47E99585" w14:textId="7579283C" w:rsidR="000E645E" w:rsidRDefault="000E645E" w:rsidP="000E645E">
      <w:pPr>
        <w:pStyle w:val="ListParagraph"/>
        <w:numPr>
          <w:ilvl w:val="0"/>
          <w:numId w:val="31"/>
        </w:numPr>
      </w:pPr>
      <w:r>
        <w:t xml:space="preserve"> Security </w:t>
      </w:r>
    </w:p>
    <w:p w14:paraId="3C49C10A" w14:textId="3935E50E" w:rsidR="000E645E" w:rsidRDefault="000E645E" w:rsidP="000E645E">
      <w:pPr>
        <w:pStyle w:val="ListParagraph"/>
        <w:numPr>
          <w:ilvl w:val="0"/>
          <w:numId w:val="31"/>
        </w:numPr>
      </w:pPr>
      <w:r>
        <w:t>Data independence</w:t>
      </w:r>
    </w:p>
    <w:p w14:paraId="36879CCF" w14:textId="65BC9A5F" w:rsidR="000E645E" w:rsidRDefault="000E645E" w:rsidP="000E645E">
      <w:pPr>
        <w:pStyle w:val="ListParagraph"/>
        <w:numPr>
          <w:ilvl w:val="0"/>
          <w:numId w:val="31"/>
        </w:numPr>
      </w:pPr>
      <w:r>
        <w:t>Flexibility</w:t>
      </w:r>
    </w:p>
    <w:p w14:paraId="47931452" w14:textId="0CB04F37" w:rsidR="000E645E" w:rsidRDefault="000E645E" w:rsidP="000E645E">
      <w:pPr>
        <w:pStyle w:val="ListParagraph"/>
        <w:numPr>
          <w:ilvl w:val="0"/>
          <w:numId w:val="31"/>
        </w:numPr>
      </w:pPr>
      <w:r>
        <w:t>Simplification</w:t>
      </w:r>
    </w:p>
    <w:p w14:paraId="3ADE5799" w14:textId="77777777" w:rsidR="000E645E" w:rsidRDefault="000E645E" w:rsidP="000E645E">
      <w:pPr>
        <w:pStyle w:val="ListParagraph"/>
        <w:ind w:left="1080"/>
      </w:pPr>
    </w:p>
    <w:p w14:paraId="09E90648" w14:textId="77777777" w:rsidR="009C1FA8" w:rsidRDefault="009C1FA8" w:rsidP="009C1FA8">
      <w:pPr>
        <w:pStyle w:val="ListParagraph"/>
      </w:pPr>
    </w:p>
    <w:sectPr w:rsidR="009C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2141"/>
    <w:multiLevelType w:val="hybridMultilevel"/>
    <w:tmpl w:val="72D6F904"/>
    <w:lvl w:ilvl="0" w:tplc="1B307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D0D6011"/>
    <w:multiLevelType w:val="hybridMultilevel"/>
    <w:tmpl w:val="6F14C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FF76F78"/>
    <w:multiLevelType w:val="hybridMultilevel"/>
    <w:tmpl w:val="82821792"/>
    <w:lvl w:ilvl="0" w:tplc="7DB04286">
      <w:start w:val="1"/>
      <w:numFmt w:val="lowerLetter"/>
      <w:lvlText w:val="%1."/>
      <w:lvlJc w:val="left"/>
      <w:pPr>
        <w:ind w:left="14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8" w:hanging="360"/>
      </w:pPr>
    </w:lvl>
    <w:lvl w:ilvl="2" w:tplc="4009001B" w:tentative="1">
      <w:start w:val="1"/>
      <w:numFmt w:val="lowerRoman"/>
      <w:lvlText w:val="%3."/>
      <w:lvlJc w:val="right"/>
      <w:pPr>
        <w:ind w:left="2918" w:hanging="180"/>
      </w:pPr>
    </w:lvl>
    <w:lvl w:ilvl="3" w:tplc="4009000F" w:tentative="1">
      <w:start w:val="1"/>
      <w:numFmt w:val="decimal"/>
      <w:lvlText w:val="%4."/>
      <w:lvlJc w:val="left"/>
      <w:pPr>
        <w:ind w:left="3638" w:hanging="360"/>
      </w:pPr>
    </w:lvl>
    <w:lvl w:ilvl="4" w:tplc="40090019" w:tentative="1">
      <w:start w:val="1"/>
      <w:numFmt w:val="lowerLetter"/>
      <w:lvlText w:val="%5."/>
      <w:lvlJc w:val="left"/>
      <w:pPr>
        <w:ind w:left="4358" w:hanging="360"/>
      </w:pPr>
    </w:lvl>
    <w:lvl w:ilvl="5" w:tplc="4009001B" w:tentative="1">
      <w:start w:val="1"/>
      <w:numFmt w:val="lowerRoman"/>
      <w:lvlText w:val="%6."/>
      <w:lvlJc w:val="right"/>
      <w:pPr>
        <w:ind w:left="5078" w:hanging="180"/>
      </w:pPr>
    </w:lvl>
    <w:lvl w:ilvl="6" w:tplc="4009000F" w:tentative="1">
      <w:start w:val="1"/>
      <w:numFmt w:val="decimal"/>
      <w:lvlText w:val="%7."/>
      <w:lvlJc w:val="left"/>
      <w:pPr>
        <w:ind w:left="5798" w:hanging="360"/>
      </w:pPr>
    </w:lvl>
    <w:lvl w:ilvl="7" w:tplc="40090019" w:tentative="1">
      <w:start w:val="1"/>
      <w:numFmt w:val="lowerLetter"/>
      <w:lvlText w:val="%8."/>
      <w:lvlJc w:val="left"/>
      <w:pPr>
        <w:ind w:left="6518" w:hanging="360"/>
      </w:pPr>
    </w:lvl>
    <w:lvl w:ilvl="8" w:tplc="40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8603FE"/>
    <w:multiLevelType w:val="hybridMultilevel"/>
    <w:tmpl w:val="9E324DC6"/>
    <w:lvl w:ilvl="0" w:tplc="01021E24">
      <w:start w:val="2"/>
      <w:numFmt w:val="decimal"/>
      <w:lvlText w:val="%1."/>
      <w:lvlJc w:val="left"/>
      <w:pPr>
        <w:ind w:left="49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633" w:hanging="360"/>
      </w:pPr>
    </w:lvl>
    <w:lvl w:ilvl="2" w:tplc="4009001B" w:tentative="1">
      <w:start w:val="1"/>
      <w:numFmt w:val="lowerRoman"/>
      <w:lvlText w:val="%3."/>
      <w:lvlJc w:val="right"/>
      <w:pPr>
        <w:ind w:left="6353" w:hanging="180"/>
      </w:pPr>
    </w:lvl>
    <w:lvl w:ilvl="3" w:tplc="4009000F" w:tentative="1">
      <w:start w:val="1"/>
      <w:numFmt w:val="decimal"/>
      <w:lvlText w:val="%4."/>
      <w:lvlJc w:val="left"/>
      <w:pPr>
        <w:ind w:left="7073" w:hanging="360"/>
      </w:pPr>
    </w:lvl>
    <w:lvl w:ilvl="4" w:tplc="40090019" w:tentative="1">
      <w:start w:val="1"/>
      <w:numFmt w:val="lowerLetter"/>
      <w:lvlText w:val="%5."/>
      <w:lvlJc w:val="left"/>
      <w:pPr>
        <w:ind w:left="7793" w:hanging="360"/>
      </w:pPr>
    </w:lvl>
    <w:lvl w:ilvl="5" w:tplc="4009001B" w:tentative="1">
      <w:start w:val="1"/>
      <w:numFmt w:val="lowerRoman"/>
      <w:lvlText w:val="%6."/>
      <w:lvlJc w:val="right"/>
      <w:pPr>
        <w:ind w:left="8513" w:hanging="180"/>
      </w:pPr>
    </w:lvl>
    <w:lvl w:ilvl="6" w:tplc="4009000F" w:tentative="1">
      <w:start w:val="1"/>
      <w:numFmt w:val="decimal"/>
      <w:lvlText w:val="%7."/>
      <w:lvlJc w:val="left"/>
      <w:pPr>
        <w:ind w:left="9233" w:hanging="360"/>
      </w:pPr>
    </w:lvl>
    <w:lvl w:ilvl="7" w:tplc="40090019" w:tentative="1">
      <w:start w:val="1"/>
      <w:numFmt w:val="lowerLetter"/>
      <w:lvlText w:val="%8."/>
      <w:lvlJc w:val="left"/>
      <w:pPr>
        <w:ind w:left="9953" w:hanging="360"/>
      </w:pPr>
    </w:lvl>
    <w:lvl w:ilvl="8" w:tplc="4009001B" w:tentative="1">
      <w:start w:val="1"/>
      <w:numFmt w:val="lowerRoman"/>
      <w:lvlText w:val="%9."/>
      <w:lvlJc w:val="right"/>
      <w:pPr>
        <w:ind w:left="10673" w:hanging="180"/>
      </w:pPr>
    </w:lvl>
  </w:abstractNum>
  <w:abstractNum w:abstractNumId="20" w15:restartNumberingAfterBreak="0">
    <w:nsid w:val="372A0EA4"/>
    <w:multiLevelType w:val="hybridMultilevel"/>
    <w:tmpl w:val="2E1649FE"/>
    <w:lvl w:ilvl="0" w:tplc="148C8F70">
      <w:start w:val="1"/>
      <w:numFmt w:val="lowerLetter"/>
      <w:lvlText w:val="%1."/>
      <w:lvlJc w:val="left"/>
      <w:pPr>
        <w:ind w:left="14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8" w:hanging="360"/>
      </w:pPr>
    </w:lvl>
    <w:lvl w:ilvl="2" w:tplc="4009001B" w:tentative="1">
      <w:start w:val="1"/>
      <w:numFmt w:val="lowerRoman"/>
      <w:lvlText w:val="%3."/>
      <w:lvlJc w:val="right"/>
      <w:pPr>
        <w:ind w:left="2918" w:hanging="180"/>
      </w:pPr>
    </w:lvl>
    <w:lvl w:ilvl="3" w:tplc="4009000F" w:tentative="1">
      <w:start w:val="1"/>
      <w:numFmt w:val="decimal"/>
      <w:lvlText w:val="%4."/>
      <w:lvlJc w:val="left"/>
      <w:pPr>
        <w:ind w:left="3638" w:hanging="360"/>
      </w:pPr>
    </w:lvl>
    <w:lvl w:ilvl="4" w:tplc="40090019" w:tentative="1">
      <w:start w:val="1"/>
      <w:numFmt w:val="lowerLetter"/>
      <w:lvlText w:val="%5."/>
      <w:lvlJc w:val="left"/>
      <w:pPr>
        <w:ind w:left="4358" w:hanging="360"/>
      </w:pPr>
    </w:lvl>
    <w:lvl w:ilvl="5" w:tplc="4009001B" w:tentative="1">
      <w:start w:val="1"/>
      <w:numFmt w:val="lowerRoman"/>
      <w:lvlText w:val="%6."/>
      <w:lvlJc w:val="right"/>
      <w:pPr>
        <w:ind w:left="5078" w:hanging="180"/>
      </w:pPr>
    </w:lvl>
    <w:lvl w:ilvl="6" w:tplc="4009000F" w:tentative="1">
      <w:start w:val="1"/>
      <w:numFmt w:val="decimal"/>
      <w:lvlText w:val="%7."/>
      <w:lvlJc w:val="left"/>
      <w:pPr>
        <w:ind w:left="5798" w:hanging="360"/>
      </w:pPr>
    </w:lvl>
    <w:lvl w:ilvl="7" w:tplc="40090019" w:tentative="1">
      <w:start w:val="1"/>
      <w:numFmt w:val="lowerLetter"/>
      <w:lvlText w:val="%8."/>
      <w:lvlJc w:val="left"/>
      <w:pPr>
        <w:ind w:left="6518" w:hanging="360"/>
      </w:pPr>
    </w:lvl>
    <w:lvl w:ilvl="8" w:tplc="40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33A31C4"/>
    <w:multiLevelType w:val="hybridMultilevel"/>
    <w:tmpl w:val="2AE4C14C"/>
    <w:lvl w:ilvl="0" w:tplc="4BF8C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B31B03"/>
    <w:multiLevelType w:val="hybridMultilevel"/>
    <w:tmpl w:val="C6F683FC"/>
    <w:lvl w:ilvl="0" w:tplc="ABCA1018">
      <w:start w:val="1"/>
      <w:numFmt w:val="lowerLetter"/>
      <w:lvlText w:val="%1."/>
      <w:lvlJc w:val="left"/>
      <w:pPr>
        <w:ind w:left="10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8" w:hanging="360"/>
      </w:pPr>
    </w:lvl>
    <w:lvl w:ilvl="2" w:tplc="4009001B" w:tentative="1">
      <w:start w:val="1"/>
      <w:numFmt w:val="lowerRoman"/>
      <w:lvlText w:val="%3."/>
      <w:lvlJc w:val="right"/>
      <w:pPr>
        <w:ind w:left="2498" w:hanging="180"/>
      </w:pPr>
    </w:lvl>
    <w:lvl w:ilvl="3" w:tplc="4009000F" w:tentative="1">
      <w:start w:val="1"/>
      <w:numFmt w:val="decimal"/>
      <w:lvlText w:val="%4."/>
      <w:lvlJc w:val="left"/>
      <w:pPr>
        <w:ind w:left="3218" w:hanging="360"/>
      </w:pPr>
    </w:lvl>
    <w:lvl w:ilvl="4" w:tplc="40090019" w:tentative="1">
      <w:start w:val="1"/>
      <w:numFmt w:val="lowerLetter"/>
      <w:lvlText w:val="%5."/>
      <w:lvlJc w:val="left"/>
      <w:pPr>
        <w:ind w:left="3938" w:hanging="360"/>
      </w:pPr>
    </w:lvl>
    <w:lvl w:ilvl="5" w:tplc="4009001B" w:tentative="1">
      <w:start w:val="1"/>
      <w:numFmt w:val="lowerRoman"/>
      <w:lvlText w:val="%6."/>
      <w:lvlJc w:val="right"/>
      <w:pPr>
        <w:ind w:left="4658" w:hanging="180"/>
      </w:pPr>
    </w:lvl>
    <w:lvl w:ilvl="6" w:tplc="4009000F" w:tentative="1">
      <w:start w:val="1"/>
      <w:numFmt w:val="decimal"/>
      <w:lvlText w:val="%7."/>
      <w:lvlJc w:val="left"/>
      <w:pPr>
        <w:ind w:left="5378" w:hanging="360"/>
      </w:pPr>
    </w:lvl>
    <w:lvl w:ilvl="7" w:tplc="40090019" w:tentative="1">
      <w:start w:val="1"/>
      <w:numFmt w:val="lowerLetter"/>
      <w:lvlText w:val="%8."/>
      <w:lvlJc w:val="left"/>
      <w:pPr>
        <w:ind w:left="6098" w:hanging="360"/>
      </w:pPr>
    </w:lvl>
    <w:lvl w:ilvl="8" w:tplc="40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D8E7B52"/>
    <w:multiLevelType w:val="hybridMultilevel"/>
    <w:tmpl w:val="373C690A"/>
    <w:lvl w:ilvl="0" w:tplc="1088B3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015028">
    <w:abstractNumId w:val="26"/>
  </w:num>
  <w:num w:numId="2" w16cid:durableId="1732576088">
    <w:abstractNumId w:val="13"/>
  </w:num>
  <w:num w:numId="3" w16cid:durableId="1281377218">
    <w:abstractNumId w:val="11"/>
  </w:num>
  <w:num w:numId="4" w16cid:durableId="1282419646">
    <w:abstractNumId w:val="28"/>
  </w:num>
  <w:num w:numId="5" w16cid:durableId="50931370">
    <w:abstractNumId w:val="15"/>
  </w:num>
  <w:num w:numId="6" w16cid:durableId="1905871589">
    <w:abstractNumId w:val="21"/>
  </w:num>
  <w:num w:numId="7" w16cid:durableId="902907732">
    <w:abstractNumId w:val="23"/>
  </w:num>
  <w:num w:numId="8" w16cid:durableId="1662150153">
    <w:abstractNumId w:val="9"/>
  </w:num>
  <w:num w:numId="9" w16cid:durableId="2047559343">
    <w:abstractNumId w:val="7"/>
  </w:num>
  <w:num w:numId="10" w16cid:durableId="1363895522">
    <w:abstractNumId w:val="6"/>
  </w:num>
  <w:num w:numId="11" w16cid:durableId="1471363929">
    <w:abstractNumId w:val="5"/>
  </w:num>
  <w:num w:numId="12" w16cid:durableId="1589074761">
    <w:abstractNumId w:val="4"/>
  </w:num>
  <w:num w:numId="13" w16cid:durableId="1477451936">
    <w:abstractNumId w:val="8"/>
  </w:num>
  <w:num w:numId="14" w16cid:durableId="1936009273">
    <w:abstractNumId w:val="3"/>
  </w:num>
  <w:num w:numId="15" w16cid:durableId="1104764528">
    <w:abstractNumId w:val="2"/>
  </w:num>
  <w:num w:numId="16" w16cid:durableId="1235242682">
    <w:abstractNumId w:val="1"/>
  </w:num>
  <w:num w:numId="17" w16cid:durableId="786045520">
    <w:abstractNumId w:val="0"/>
  </w:num>
  <w:num w:numId="18" w16cid:durableId="1798376314">
    <w:abstractNumId w:val="17"/>
  </w:num>
  <w:num w:numId="19" w16cid:durableId="1720351200">
    <w:abstractNumId w:val="18"/>
  </w:num>
  <w:num w:numId="20" w16cid:durableId="988555115">
    <w:abstractNumId w:val="27"/>
  </w:num>
  <w:num w:numId="21" w16cid:durableId="140390753">
    <w:abstractNumId w:val="22"/>
  </w:num>
  <w:num w:numId="22" w16cid:durableId="1655529077">
    <w:abstractNumId w:val="12"/>
  </w:num>
  <w:num w:numId="23" w16cid:durableId="1953586032">
    <w:abstractNumId w:val="29"/>
  </w:num>
  <w:num w:numId="24" w16cid:durableId="2010936172">
    <w:abstractNumId w:val="14"/>
  </w:num>
  <w:num w:numId="25" w16cid:durableId="321157478">
    <w:abstractNumId w:val="10"/>
  </w:num>
  <w:num w:numId="26" w16cid:durableId="1432504720">
    <w:abstractNumId w:val="25"/>
  </w:num>
  <w:num w:numId="27" w16cid:durableId="1789085283">
    <w:abstractNumId w:val="19"/>
  </w:num>
  <w:num w:numId="28" w16cid:durableId="692342101">
    <w:abstractNumId w:val="30"/>
  </w:num>
  <w:num w:numId="29" w16cid:durableId="1656299042">
    <w:abstractNumId w:val="16"/>
  </w:num>
  <w:num w:numId="30" w16cid:durableId="136076087">
    <w:abstractNumId w:val="20"/>
  </w:num>
  <w:num w:numId="31" w16cid:durableId="112997259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50"/>
    <w:rsid w:val="000E645E"/>
    <w:rsid w:val="00226ADA"/>
    <w:rsid w:val="00645252"/>
    <w:rsid w:val="00657806"/>
    <w:rsid w:val="006D3D74"/>
    <w:rsid w:val="006F1015"/>
    <w:rsid w:val="0083569A"/>
    <w:rsid w:val="00896D0C"/>
    <w:rsid w:val="009C1FA8"/>
    <w:rsid w:val="00A9204E"/>
    <w:rsid w:val="00A92150"/>
    <w:rsid w:val="00C43478"/>
    <w:rsid w:val="00E65067"/>
    <w:rsid w:val="00E9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BC0E"/>
  <w15:chartTrackingRefBased/>
  <w15:docId w15:val="{8003CA14-4A25-4BEB-9468-78440D90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92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IN%7b12C17582-83CC-40BA-8453-E7BD053C39DF%7d\%7bBA5E0D0A-63E2-4FA7-A26B-D9E499C27E6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{BA5E0D0A-63E2-4FA7-A26B-D9E499C27E67}tf02786999_win32</Template>
  <TotalTime>145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Abhay Thakur</cp:lastModifiedBy>
  <cp:revision>1</cp:revision>
  <dcterms:created xsi:type="dcterms:W3CDTF">2024-03-26T11:36:00Z</dcterms:created>
  <dcterms:modified xsi:type="dcterms:W3CDTF">2024-03-26T14:01:00Z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